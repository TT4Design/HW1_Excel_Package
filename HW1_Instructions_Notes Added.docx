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5D5" w:rsidRPr="00F04F03" w:rsidRDefault="00EA35D5" w:rsidP="00EA35D5">
      <w:pPr>
        <w:autoSpaceDE w:val="0"/>
        <w:autoSpaceDN w:val="0"/>
        <w:adjustRightInd w:val="0"/>
        <w:rPr>
          <w:rFonts w:ascii="Verdana" w:hAnsi="Verdana" w:cs="Helvetica Neue"/>
          <w:b/>
          <w:bCs/>
          <w:color w:val="1B1F22"/>
        </w:rPr>
      </w:pPr>
      <w:r w:rsidRPr="00F04F03">
        <w:rPr>
          <w:rFonts w:ascii="Verdana" w:hAnsi="Verdana" w:cs="Helvetica Neue"/>
          <w:b/>
          <w:bCs/>
          <w:color w:val="1B1F22"/>
        </w:rPr>
        <w:t>Unit 1 Homework: Kickstart My Chart</w:t>
      </w:r>
    </w:p>
    <w:p w:rsidR="00EA35D5" w:rsidRPr="00F04F03" w:rsidRDefault="00EA35D5" w:rsidP="00EA35D5">
      <w:pPr>
        <w:autoSpaceDE w:val="0"/>
        <w:autoSpaceDN w:val="0"/>
        <w:adjustRightInd w:val="0"/>
        <w:rPr>
          <w:rFonts w:ascii="Verdana" w:hAnsi="Verdana" w:cs="Helvetica Neue"/>
          <w:b/>
          <w:bCs/>
          <w:color w:val="0A4DCC"/>
        </w:rPr>
      </w:pPr>
    </w:p>
    <w:p w:rsidR="00EA35D5" w:rsidRPr="00F04F03" w:rsidRDefault="00EA35D5" w:rsidP="00EA35D5">
      <w:pPr>
        <w:autoSpaceDE w:val="0"/>
        <w:autoSpaceDN w:val="0"/>
        <w:adjustRightInd w:val="0"/>
        <w:rPr>
          <w:rFonts w:ascii="Verdana" w:hAnsi="Verdana" w:cs="Helvetica Neue"/>
          <w:b/>
          <w:bCs/>
          <w:color w:val="1B1F22"/>
        </w:rPr>
      </w:pPr>
      <w:r w:rsidRPr="00F04F03">
        <w:rPr>
          <w:rFonts w:ascii="Verdana" w:hAnsi="Verdana" w:cs="Helvetica Neue"/>
          <w:b/>
          <w:bCs/>
          <w:color w:val="1B1F22"/>
        </w:rPr>
        <w:t>Background</w:t>
      </w:r>
    </w:p>
    <w:p w:rsidR="00EA35D5" w:rsidRPr="00F04F03" w:rsidRDefault="00EA35D5" w:rsidP="00EA35D5">
      <w:pPr>
        <w:autoSpaceDE w:val="0"/>
        <w:autoSpaceDN w:val="0"/>
        <w:adjustRightInd w:val="0"/>
        <w:rPr>
          <w:rFonts w:ascii="Verdana" w:hAnsi="Verdana" w:cs="Helvetica Neue"/>
          <w:color w:val="1B1F22"/>
        </w:rPr>
      </w:pPr>
      <w:r w:rsidRPr="00F04F03">
        <w:rPr>
          <w:rFonts w:ascii="Verdana" w:hAnsi="Verdana" w:cs="Helvetica Neue"/>
          <w:color w:val="1B1F22"/>
        </w:rPr>
        <w:t>Over $2 billion has been raised using the massively successful crowdfunding service, Kickstarter, but not every project has found success. Of the more than 300,000 projects launched on Kickstarter, only a third</w:t>
      </w:r>
      <w:bookmarkStart w:id="0" w:name="_GoBack"/>
      <w:bookmarkEnd w:id="0"/>
      <w:r w:rsidRPr="00F04F03">
        <w:rPr>
          <w:rFonts w:ascii="Verdana" w:hAnsi="Verdana" w:cs="Helvetica Neue"/>
          <w:color w:val="1B1F22"/>
        </w:rPr>
        <w:t xml:space="preserve"> have made it through the funding process with a positive outcome.</w:t>
      </w:r>
    </w:p>
    <w:p w:rsidR="00EA35D5" w:rsidRDefault="00EA35D5" w:rsidP="00EA35D5">
      <w:pPr>
        <w:autoSpaceDE w:val="0"/>
        <w:autoSpaceDN w:val="0"/>
        <w:adjustRightInd w:val="0"/>
        <w:rPr>
          <w:rFonts w:ascii="Verdana" w:hAnsi="Verdana" w:cs="Helvetica Neue"/>
          <w:color w:val="1B1F22"/>
        </w:rPr>
      </w:pPr>
      <w:r w:rsidRPr="00F04F03">
        <w:rPr>
          <w:rFonts w:ascii="Verdana" w:hAnsi="Verdana" w:cs="Helvetica Neue"/>
          <w:color w:val="1B1F22"/>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F04F03" w:rsidRPr="00F04F03" w:rsidRDefault="00F04F03" w:rsidP="00EA35D5">
      <w:pPr>
        <w:autoSpaceDE w:val="0"/>
        <w:autoSpaceDN w:val="0"/>
        <w:adjustRightInd w:val="0"/>
        <w:rPr>
          <w:rFonts w:ascii="Verdana" w:hAnsi="Verdana" w:cs="Helvetica Neue"/>
          <w:color w:val="1B1F22"/>
        </w:rPr>
      </w:pPr>
    </w:p>
    <w:p w:rsidR="00EA35D5" w:rsidRDefault="00EA35D5" w:rsidP="00EA35D5">
      <w:pPr>
        <w:autoSpaceDE w:val="0"/>
        <w:autoSpaceDN w:val="0"/>
        <w:adjustRightInd w:val="0"/>
        <w:rPr>
          <w:rFonts w:ascii="Verdana" w:hAnsi="Verdana" w:cs="Helvetica Neue"/>
          <w:b/>
          <w:bCs/>
          <w:color w:val="1B1F22"/>
        </w:rPr>
      </w:pPr>
      <w:r w:rsidRPr="00F04F03">
        <w:rPr>
          <w:rFonts w:ascii="Verdana" w:hAnsi="Verdana" w:cs="Helvetica Neue"/>
          <w:b/>
          <w:bCs/>
          <w:color w:val="1B1F22"/>
        </w:rPr>
        <w:t>Instructions</w:t>
      </w:r>
    </w:p>
    <w:p w:rsidR="00F04F03" w:rsidRPr="00F04F03" w:rsidRDefault="00F04F03" w:rsidP="00EA35D5">
      <w:pPr>
        <w:autoSpaceDE w:val="0"/>
        <w:autoSpaceDN w:val="0"/>
        <w:adjustRightInd w:val="0"/>
        <w:rPr>
          <w:rFonts w:ascii="Verdana" w:hAnsi="Verdana" w:cs="Helvetica Neue"/>
          <w:b/>
          <w:bCs/>
          <w:color w:val="1B1F22"/>
        </w:rPr>
      </w:pPr>
    </w:p>
    <w:p w:rsidR="00EA35D5" w:rsidRPr="00F04F03" w:rsidRDefault="00EA35D5" w:rsidP="00EA35D5">
      <w:pPr>
        <w:autoSpaceDE w:val="0"/>
        <w:autoSpaceDN w:val="0"/>
        <w:adjustRightInd w:val="0"/>
        <w:rPr>
          <w:rFonts w:ascii="Verdana" w:hAnsi="Verdana" w:cs="Helvetica Neue"/>
          <w:color w:val="1B1F22"/>
        </w:rPr>
      </w:pPr>
      <w:r w:rsidRPr="00F04F03">
        <w:rPr>
          <w:rFonts w:ascii="Verdana" w:hAnsi="Verdana" w:cs="Helvetica Neue"/>
          <w:noProof/>
          <w:color w:val="0A4DCC"/>
        </w:rPr>
        <w:drawing>
          <wp:inline distT="0" distB="0" distL="0" distR="0">
            <wp:extent cx="7200900" cy="2111326"/>
            <wp:effectExtent l="0" t="0" r="0" b="381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202" cy="2136337"/>
                    </a:xfrm>
                    <a:prstGeom prst="rect">
                      <a:avLst/>
                    </a:prstGeom>
                    <a:noFill/>
                    <a:ln>
                      <a:noFill/>
                    </a:ln>
                  </pic:spPr>
                </pic:pic>
              </a:graphicData>
            </a:graphic>
          </wp:inline>
        </w:drawing>
      </w:r>
    </w:p>
    <w:p w:rsidR="00F04F03" w:rsidRDefault="00F04F03" w:rsidP="00EA35D5">
      <w:pPr>
        <w:autoSpaceDE w:val="0"/>
        <w:autoSpaceDN w:val="0"/>
        <w:adjustRightInd w:val="0"/>
        <w:rPr>
          <w:rFonts w:ascii="Verdana" w:hAnsi="Verdana" w:cs="Helvetica Neue"/>
          <w:color w:val="1B1F22"/>
        </w:rPr>
      </w:pPr>
    </w:p>
    <w:p w:rsidR="00EA35D5" w:rsidRPr="00F04F03" w:rsidRDefault="00EA35D5" w:rsidP="00EA35D5">
      <w:pPr>
        <w:autoSpaceDE w:val="0"/>
        <w:autoSpaceDN w:val="0"/>
        <w:adjustRightInd w:val="0"/>
        <w:rPr>
          <w:rFonts w:ascii="Verdana" w:hAnsi="Verdana" w:cs="Helvetica Neue"/>
          <w:color w:val="1B1F22"/>
        </w:rPr>
      </w:pPr>
      <w:r w:rsidRPr="00F04F03">
        <w:rPr>
          <w:rFonts w:ascii="Verdana" w:hAnsi="Verdana" w:cs="Helvetica Neue"/>
          <w:color w:val="1B1F22"/>
        </w:rPr>
        <w:t>Using the Excel table provided, modify and analyze the data of 4,000 past Kickstarter projects as you attempt to uncover some market trends.</w:t>
      </w:r>
    </w:p>
    <w:p w:rsidR="00EA35D5" w:rsidRPr="00F04F03" w:rsidRDefault="00EA35D5" w:rsidP="00EA35D5">
      <w:pPr>
        <w:numPr>
          <w:ilvl w:val="0"/>
          <w:numId w:val="1"/>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 xml:space="preserve">Use conditional formatting to fill each cell in the </w:t>
      </w:r>
      <w:r w:rsidRPr="00F04F03">
        <w:rPr>
          <w:rFonts w:ascii="Verdana" w:hAnsi="Verdana" w:cs="Consolas"/>
          <w:color w:val="1B1F22"/>
        </w:rPr>
        <w:t>state</w:t>
      </w:r>
      <w:r w:rsidRPr="00F04F03">
        <w:rPr>
          <w:rFonts w:ascii="Verdana" w:hAnsi="Verdana" w:cs="Helvetica Neue"/>
          <w:color w:val="1B1F22"/>
        </w:rPr>
        <w:t xml:space="preserve"> column with a different color, depending on whether the associated campaign was successful, failed, or canceled, or is currently live.</w:t>
      </w:r>
      <w:r w:rsidR="00150AA8" w:rsidRPr="00F04F03">
        <w:rPr>
          <w:rFonts w:ascii="Verdana" w:hAnsi="Verdana" w:cs="Helvetica Neue"/>
          <w:color w:val="1B1F22"/>
        </w:rPr>
        <w:t xml:space="preserve"> </w:t>
      </w:r>
      <w:r w:rsidR="00150AA8" w:rsidRPr="00F04F03">
        <w:rPr>
          <w:rFonts w:ascii="Verdana" w:hAnsi="Verdana" w:cs="Helvetica Neue"/>
          <w:color w:val="FF0000"/>
        </w:rPr>
        <w:t xml:space="preserve">[Conditional </w:t>
      </w:r>
      <w:r w:rsidR="00A57347" w:rsidRPr="00F04F03">
        <w:rPr>
          <w:rFonts w:ascii="Verdana" w:hAnsi="Verdana" w:cs="Helvetica Neue"/>
          <w:color w:val="FF0000"/>
        </w:rPr>
        <w:t>Formatting</w:t>
      </w:r>
      <w:r w:rsidR="00150AA8" w:rsidRPr="00F04F03">
        <w:rPr>
          <w:rFonts w:ascii="Verdana" w:hAnsi="Verdana" w:cs="Helvetica Neue"/>
          <w:color w:val="FF0000"/>
        </w:rPr>
        <w:t>-</w:t>
      </w:r>
      <w:r w:rsidR="00A57347" w:rsidRPr="00F04F03">
        <w:rPr>
          <w:rFonts w:ascii="Verdana" w:hAnsi="Verdana" w:cs="Helvetica Neue"/>
          <w:color w:val="FF0000"/>
        </w:rPr>
        <w:t>Contains Text]</w:t>
      </w:r>
    </w:p>
    <w:p w:rsidR="00EA35D5" w:rsidRPr="00F04F03"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 xml:space="preserve">Create a new column O called </w:t>
      </w:r>
      <w:r w:rsidRPr="00F04F03">
        <w:rPr>
          <w:rFonts w:ascii="Verdana" w:hAnsi="Verdana" w:cs="Consolas"/>
          <w:color w:val="1B1F22"/>
        </w:rPr>
        <w:t>Percent Funded</w:t>
      </w:r>
      <w:r w:rsidRPr="00F04F03">
        <w:rPr>
          <w:rFonts w:ascii="Verdana" w:hAnsi="Verdana" w:cs="Helvetica Neue"/>
          <w:color w:val="1B1F22"/>
        </w:rPr>
        <w:t xml:space="preserve"> that uses a formula to uncover how much money a campaign made to reach its initial goal.</w:t>
      </w:r>
      <w:r w:rsidR="00937481" w:rsidRPr="00F04F03">
        <w:rPr>
          <w:rFonts w:ascii="Verdana" w:hAnsi="Verdana" w:cs="Helvetica Neue"/>
          <w:color w:val="1B1F22"/>
        </w:rPr>
        <w:t xml:space="preserve"> </w:t>
      </w:r>
      <w:r w:rsidR="001F6955" w:rsidRPr="00F04F03">
        <w:rPr>
          <w:rFonts w:ascii="Verdana" w:hAnsi="Verdana" w:cs="Helvetica Neue"/>
          <w:color w:val="FF0000"/>
        </w:rPr>
        <w:t>[=E2/D2, then format to %]</w:t>
      </w:r>
    </w:p>
    <w:p w:rsidR="00EA35D5" w:rsidRPr="00F04F03" w:rsidRDefault="00EA35D5" w:rsidP="00EA35D5">
      <w:pPr>
        <w:numPr>
          <w:ilvl w:val="0"/>
          <w:numId w:val="1"/>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 xml:space="preserve">Use conditional formatting to fill each cell in the </w:t>
      </w:r>
      <w:r w:rsidRPr="00F04F03">
        <w:rPr>
          <w:rFonts w:ascii="Verdana" w:hAnsi="Verdana" w:cs="Consolas"/>
          <w:color w:val="1B1F22"/>
        </w:rPr>
        <w:t>Percent Funded</w:t>
      </w:r>
      <w:r w:rsidRPr="00F04F03">
        <w:rPr>
          <w:rFonts w:ascii="Verdana" w:hAnsi="Verdana" w:cs="Helvetica Neue"/>
          <w:color w:val="1B1F22"/>
        </w:rPr>
        <w:t xml:space="preserve"> column using a three-color scale. The scale should start at 0 and be a dark shade of red, transitioning to green at 100, and blue at 200.</w:t>
      </w:r>
      <w:r w:rsidR="003243D9" w:rsidRPr="00F04F03">
        <w:rPr>
          <w:rFonts w:ascii="Verdana" w:hAnsi="Verdana" w:cs="Helvetica Neue"/>
          <w:color w:val="1B1F22"/>
        </w:rPr>
        <w:t xml:space="preserve"> </w:t>
      </w:r>
      <w:r w:rsidR="003243D9" w:rsidRPr="00F04F03">
        <w:rPr>
          <w:rFonts w:ascii="Verdana" w:hAnsi="Verdana" w:cs="Helvetica Neue"/>
          <w:color w:val="FF0000"/>
        </w:rPr>
        <w:t>[Conditional Formatting</w:t>
      </w:r>
      <w:r w:rsidR="00E472A8" w:rsidRPr="00F04F03">
        <w:rPr>
          <w:rFonts w:ascii="Verdana" w:hAnsi="Verdana" w:cs="Helvetica Neue"/>
          <w:color w:val="FF0000"/>
        </w:rPr>
        <w:t>-3 Color Scale-Changed to Number-Min.0/Mid-.5/Max-1]</w:t>
      </w:r>
    </w:p>
    <w:p w:rsidR="00EA35D5" w:rsidRPr="00F04F03" w:rsidRDefault="00EA35D5" w:rsidP="00B50505">
      <w:pPr>
        <w:numPr>
          <w:ilvl w:val="1"/>
          <w:numId w:val="1"/>
        </w:numPr>
        <w:tabs>
          <w:tab w:val="left" w:pos="940"/>
          <w:tab w:val="left" w:pos="1440"/>
        </w:tabs>
        <w:autoSpaceDE w:val="0"/>
        <w:autoSpaceDN w:val="0"/>
        <w:adjustRightInd w:val="0"/>
        <w:rPr>
          <w:rFonts w:ascii="Verdana" w:hAnsi="Verdana" w:cs="Helvetica Neue"/>
          <w:color w:val="1B1F22"/>
        </w:rPr>
      </w:pPr>
      <w:r w:rsidRPr="00F04F03">
        <w:rPr>
          <w:rFonts w:ascii="Verdana" w:hAnsi="Verdana" w:cs="Helvetica Neue"/>
          <w:color w:val="1B1F22"/>
        </w:rPr>
        <w:t xml:space="preserve">Create a new column P called </w:t>
      </w:r>
      <w:r w:rsidRPr="00F04F03">
        <w:rPr>
          <w:rFonts w:ascii="Verdana" w:hAnsi="Verdana" w:cs="Consolas"/>
          <w:color w:val="1B1F22"/>
        </w:rPr>
        <w:t>Average Donation</w:t>
      </w:r>
      <w:r w:rsidRPr="00F04F03">
        <w:rPr>
          <w:rFonts w:ascii="Verdana" w:hAnsi="Verdana" w:cs="Helvetica Neue"/>
          <w:color w:val="1B1F22"/>
        </w:rPr>
        <w:t xml:space="preserve"> that uses a formula to uncover how much each backer for the project paid on average.</w:t>
      </w:r>
      <w:r w:rsidR="00CB0DF3" w:rsidRPr="00F04F03">
        <w:rPr>
          <w:rFonts w:ascii="Verdana" w:hAnsi="Verdana" w:cs="Helvetica Neue"/>
          <w:color w:val="1B1F22"/>
        </w:rPr>
        <w:t xml:space="preserve"> </w:t>
      </w:r>
      <w:r w:rsidR="00CB0DF3" w:rsidRPr="00F04F03">
        <w:rPr>
          <w:rFonts w:ascii="Verdana" w:hAnsi="Verdana" w:cs="Helvetica Neue"/>
          <w:color w:val="FF0000"/>
        </w:rPr>
        <w:t>[</w:t>
      </w:r>
      <w:r w:rsidR="00B50505" w:rsidRPr="00F04F03">
        <w:rPr>
          <w:rFonts w:ascii="Verdana" w:hAnsi="Verdana" w:cs="Helvetica Neue"/>
          <w:color w:val="FF0000"/>
        </w:rPr>
        <w:t>=IF(E2=0,0,E2/L2)][Change number format to accounting-2 integers]</w:t>
      </w:r>
    </w:p>
    <w:p w:rsidR="00EA35D5" w:rsidRPr="00F04F03"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 xml:space="preserve">Create two new columns, one called </w:t>
      </w:r>
      <w:r w:rsidRPr="00F04F03">
        <w:rPr>
          <w:rFonts w:ascii="Verdana" w:hAnsi="Verdana" w:cs="Consolas"/>
          <w:color w:val="1B1F22"/>
        </w:rPr>
        <w:t>Category</w:t>
      </w:r>
      <w:r w:rsidRPr="00F04F03">
        <w:rPr>
          <w:rFonts w:ascii="Verdana" w:hAnsi="Verdana" w:cs="Helvetica Neue"/>
          <w:color w:val="1B1F22"/>
        </w:rPr>
        <w:t xml:space="preserve"> at Q and another called </w:t>
      </w:r>
      <w:r w:rsidRPr="00F04F03">
        <w:rPr>
          <w:rFonts w:ascii="Verdana" w:hAnsi="Verdana" w:cs="Consolas"/>
          <w:color w:val="1B1F22"/>
        </w:rPr>
        <w:t>Sub-Category</w:t>
      </w:r>
      <w:r w:rsidRPr="00F04F03">
        <w:rPr>
          <w:rFonts w:ascii="Verdana" w:hAnsi="Verdana" w:cs="Helvetica Neue"/>
          <w:color w:val="1B1F22"/>
        </w:rPr>
        <w:t xml:space="preserve"> at R, which use formulas to split the </w:t>
      </w:r>
      <w:r w:rsidRPr="00F04F03">
        <w:rPr>
          <w:rFonts w:ascii="Verdana" w:hAnsi="Verdana" w:cs="Consolas"/>
          <w:color w:val="1B1F22"/>
        </w:rPr>
        <w:t>Category and Sub-Category</w:t>
      </w:r>
      <w:r w:rsidRPr="00F04F03">
        <w:rPr>
          <w:rFonts w:ascii="Verdana" w:hAnsi="Verdana" w:cs="Helvetica Neue"/>
          <w:color w:val="1B1F22"/>
        </w:rPr>
        <w:t xml:space="preserve"> column into two parts.</w:t>
      </w:r>
      <w:r w:rsidR="00F7214C" w:rsidRPr="00F04F03">
        <w:rPr>
          <w:rFonts w:ascii="Verdana" w:hAnsi="Verdana" w:cs="Helvetica Neue"/>
          <w:color w:val="1B1F22"/>
        </w:rPr>
        <w:t xml:space="preserve"> </w:t>
      </w:r>
      <w:r w:rsidR="00F7214C" w:rsidRPr="00F04F03">
        <w:rPr>
          <w:rFonts w:ascii="Verdana" w:hAnsi="Verdana" w:cs="Helvetica Neue"/>
          <w:color w:val="FF0000"/>
        </w:rPr>
        <w:t>[Data tab</w:t>
      </w:r>
      <w:r w:rsidR="00EA4F66" w:rsidRPr="00F04F03">
        <w:rPr>
          <w:rFonts w:ascii="Verdana" w:hAnsi="Verdana" w:cs="Helvetica Neue"/>
          <w:color w:val="FF0000"/>
        </w:rPr>
        <w:t>-Text to Columns-Delimited-Select Other:/-Next-Location-$Q$2-Finish]</w:t>
      </w:r>
    </w:p>
    <w:p w:rsidR="00F04F03" w:rsidRPr="00F04F03" w:rsidRDefault="00F04F03" w:rsidP="00F04F03">
      <w:pPr>
        <w:tabs>
          <w:tab w:val="left" w:pos="940"/>
          <w:tab w:val="left" w:pos="1440"/>
        </w:tabs>
        <w:autoSpaceDE w:val="0"/>
        <w:autoSpaceDN w:val="0"/>
        <w:adjustRightInd w:val="0"/>
        <w:ind w:left="1440"/>
        <w:rPr>
          <w:rFonts w:ascii="Verdana" w:hAnsi="Verdana" w:cs="Helvetica Neue"/>
          <w:color w:val="1B1F22"/>
        </w:rPr>
      </w:pPr>
    </w:p>
    <w:p w:rsidR="00EA35D5" w:rsidRPr="00F04F03" w:rsidRDefault="00EA35D5" w:rsidP="00EA35D5">
      <w:pPr>
        <w:numPr>
          <w:ilvl w:val="0"/>
          <w:numId w:val="1"/>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noProof/>
          <w:color w:val="0A4DCC"/>
        </w:rPr>
        <w:lastRenderedPageBreak/>
        <w:drawing>
          <wp:inline distT="0" distB="0" distL="0" distR="0">
            <wp:extent cx="6926580" cy="2777762"/>
            <wp:effectExtent l="0" t="0" r="7620" b="381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5430" cy="2809383"/>
                    </a:xfrm>
                    <a:prstGeom prst="rect">
                      <a:avLst/>
                    </a:prstGeom>
                    <a:noFill/>
                    <a:ln>
                      <a:noFill/>
                    </a:ln>
                  </pic:spPr>
                </pic:pic>
              </a:graphicData>
            </a:graphic>
          </wp:inline>
        </w:drawing>
      </w:r>
    </w:p>
    <w:p w:rsidR="007A2890" w:rsidRPr="00F04F03"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 xml:space="preserve">Create a new sheet with a pivot table that will analyze your initial worksheet to count how many campaigns were successful, failed, canceled, or are currently live per </w:t>
      </w:r>
      <w:r w:rsidRPr="00F04F03">
        <w:rPr>
          <w:rFonts w:ascii="Verdana" w:hAnsi="Verdana" w:cs="Helvetica Neue"/>
          <w:b/>
          <w:bCs/>
          <w:color w:val="1B1F22"/>
        </w:rPr>
        <w:t>category</w:t>
      </w:r>
      <w:r w:rsidRPr="00F04F03">
        <w:rPr>
          <w:rFonts w:ascii="Verdana" w:hAnsi="Verdana" w:cs="Helvetica Neue"/>
          <w:color w:val="1B1F22"/>
        </w:rPr>
        <w:t>.</w:t>
      </w:r>
      <w:r w:rsidR="00A464D2" w:rsidRPr="00F04F03">
        <w:rPr>
          <w:rFonts w:ascii="Verdana" w:hAnsi="Verdana" w:cs="Helvetica Neue"/>
          <w:color w:val="1B1F22"/>
        </w:rPr>
        <w:t xml:space="preserve"> </w:t>
      </w:r>
    </w:p>
    <w:p w:rsidR="00EA35D5" w:rsidRPr="00F04F03" w:rsidRDefault="00A464D2" w:rsidP="007A2890">
      <w:pPr>
        <w:tabs>
          <w:tab w:val="left" w:pos="940"/>
          <w:tab w:val="left" w:pos="1440"/>
        </w:tabs>
        <w:autoSpaceDE w:val="0"/>
        <w:autoSpaceDN w:val="0"/>
        <w:adjustRightInd w:val="0"/>
        <w:ind w:left="1440"/>
        <w:rPr>
          <w:rFonts w:ascii="Verdana" w:hAnsi="Verdana" w:cs="Helvetica Neue"/>
          <w:color w:val="FF0000"/>
        </w:rPr>
      </w:pPr>
      <w:r w:rsidRPr="00F04F03">
        <w:rPr>
          <w:rFonts w:ascii="Verdana" w:hAnsi="Verdana" w:cs="Helvetica Neue"/>
          <w:color w:val="FF0000"/>
        </w:rPr>
        <w:t>[</w:t>
      </w:r>
      <w:r w:rsidR="007A2890" w:rsidRPr="00F04F03">
        <w:rPr>
          <w:rFonts w:ascii="Verdana" w:hAnsi="Verdana" w:cs="Helvetica Neue"/>
          <w:color w:val="FF0000"/>
        </w:rPr>
        <w:t>Filter</w:t>
      </w:r>
      <w:r w:rsidR="00212507">
        <w:rPr>
          <w:rFonts w:ascii="Verdana" w:hAnsi="Verdana" w:cs="Helvetica Neue"/>
          <w:color w:val="FF0000"/>
        </w:rPr>
        <w:t>s</w:t>
      </w:r>
      <w:r w:rsidR="007A2890" w:rsidRPr="00F04F03">
        <w:rPr>
          <w:rFonts w:ascii="Verdana" w:hAnsi="Verdana" w:cs="Helvetica Neue"/>
          <w:color w:val="FF0000"/>
        </w:rPr>
        <w:t>: country - Columns: state -Rows: Category -Values: state]</w:t>
      </w:r>
    </w:p>
    <w:p w:rsidR="007A2890" w:rsidRPr="00F04F03" w:rsidRDefault="00C4621C" w:rsidP="007A2890">
      <w:pPr>
        <w:tabs>
          <w:tab w:val="left" w:pos="940"/>
          <w:tab w:val="left" w:pos="1440"/>
        </w:tabs>
        <w:autoSpaceDE w:val="0"/>
        <w:autoSpaceDN w:val="0"/>
        <w:adjustRightInd w:val="0"/>
        <w:ind w:left="1440"/>
        <w:rPr>
          <w:rFonts w:ascii="Verdana" w:hAnsi="Verdana" w:cs="Helvetica Neue"/>
          <w:color w:val="FF0000"/>
        </w:rPr>
      </w:pPr>
      <w:r w:rsidRPr="00F04F03">
        <w:rPr>
          <w:rFonts w:ascii="Verdana" w:hAnsi="Verdana" w:cs="Helvetica Neue"/>
          <w:color w:val="FF0000"/>
        </w:rPr>
        <w:t>[Column Labels-Change to De</w:t>
      </w:r>
      <w:r w:rsidR="007A2890" w:rsidRPr="00F04F03">
        <w:rPr>
          <w:rFonts w:ascii="Verdana" w:hAnsi="Verdana" w:cs="Helvetica Neue"/>
          <w:color w:val="FF0000"/>
        </w:rPr>
        <w:t>scending</w:t>
      </w:r>
      <w:r w:rsidRPr="00F04F03">
        <w:rPr>
          <w:rFonts w:ascii="Verdana" w:hAnsi="Verdana" w:cs="Helvetica Neue"/>
          <w:color w:val="FF0000"/>
        </w:rPr>
        <w:t xml:space="preserve"> &amp; Sort by count of state]</w:t>
      </w:r>
    </w:p>
    <w:p w:rsidR="00EA35D5"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Create a stacked column pivot chart that can be filtered by country base</w:t>
      </w:r>
      <w:r w:rsidR="00C4621C" w:rsidRPr="00F04F03">
        <w:rPr>
          <w:rFonts w:ascii="Verdana" w:hAnsi="Verdana" w:cs="Helvetica Neue"/>
          <w:color w:val="1B1F22"/>
        </w:rPr>
        <w:t>d on the table you have created Pivot Table.</w:t>
      </w:r>
    </w:p>
    <w:p w:rsidR="003E7B08" w:rsidRPr="00D513B5" w:rsidRDefault="003E7B08" w:rsidP="003E7B08">
      <w:pPr>
        <w:tabs>
          <w:tab w:val="left" w:pos="940"/>
          <w:tab w:val="left" w:pos="1440"/>
        </w:tabs>
        <w:autoSpaceDE w:val="0"/>
        <w:autoSpaceDN w:val="0"/>
        <w:adjustRightInd w:val="0"/>
        <w:ind w:left="1440"/>
        <w:rPr>
          <w:rFonts w:ascii="Verdana" w:hAnsi="Verdana" w:cs="Helvetica Neue"/>
          <w:color w:val="FF0000"/>
        </w:rPr>
      </w:pPr>
      <w:r w:rsidRPr="00D513B5">
        <w:rPr>
          <w:rFonts w:ascii="Verdana" w:hAnsi="Verdana" w:cs="Helvetica Neue"/>
          <w:color w:val="FF0000"/>
        </w:rPr>
        <w:t>[</w:t>
      </w:r>
      <w:r w:rsidR="00D513B5" w:rsidRPr="00D513B5">
        <w:rPr>
          <w:rFonts w:ascii="Verdana" w:hAnsi="Verdana" w:cs="Helvetica Neue"/>
          <w:color w:val="FF0000"/>
        </w:rPr>
        <w:t>Insert Tab-PivotChart-Stacked Column]</w:t>
      </w:r>
    </w:p>
    <w:p w:rsidR="00EA35D5" w:rsidRPr="00F04F03" w:rsidRDefault="00EA35D5" w:rsidP="00EA35D5">
      <w:pPr>
        <w:numPr>
          <w:ilvl w:val="0"/>
          <w:numId w:val="1"/>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noProof/>
          <w:color w:val="0A4DCC"/>
        </w:rPr>
        <w:drawing>
          <wp:inline distT="0" distB="0" distL="0" distR="0">
            <wp:extent cx="6967038" cy="3360416"/>
            <wp:effectExtent l="0" t="0" r="5715"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5162" cy="3393274"/>
                    </a:xfrm>
                    <a:prstGeom prst="rect">
                      <a:avLst/>
                    </a:prstGeom>
                    <a:noFill/>
                    <a:ln>
                      <a:noFill/>
                    </a:ln>
                  </pic:spPr>
                </pic:pic>
              </a:graphicData>
            </a:graphic>
          </wp:inline>
        </w:drawing>
      </w:r>
    </w:p>
    <w:p w:rsidR="00EA35D5"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 xml:space="preserve">Create a new sheet with a pivot table that will analyze your initial sheet to count how many campaigns were successful, failed, or canceled, or are currently live per </w:t>
      </w:r>
      <w:r w:rsidRPr="00F04F03">
        <w:rPr>
          <w:rFonts w:ascii="Verdana" w:hAnsi="Verdana" w:cs="Helvetica Neue"/>
          <w:b/>
          <w:bCs/>
          <w:color w:val="1B1F22"/>
        </w:rPr>
        <w:t>sub-category</w:t>
      </w:r>
      <w:r w:rsidRPr="00F04F03">
        <w:rPr>
          <w:rFonts w:ascii="Verdana" w:hAnsi="Verdana" w:cs="Helvetica Neue"/>
          <w:color w:val="1B1F22"/>
        </w:rPr>
        <w:t>.</w:t>
      </w:r>
    </w:p>
    <w:p w:rsidR="00AE03D5" w:rsidRPr="00543BC0" w:rsidRDefault="00543BC0" w:rsidP="00AE03D5">
      <w:pPr>
        <w:tabs>
          <w:tab w:val="left" w:pos="940"/>
          <w:tab w:val="left" w:pos="1440"/>
        </w:tabs>
        <w:autoSpaceDE w:val="0"/>
        <w:autoSpaceDN w:val="0"/>
        <w:adjustRightInd w:val="0"/>
        <w:ind w:left="1440"/>
        <w:rPr>
          <w:rFonts w:ascii="Verdana" w:hAnsi="Verdana" w:cs="Helvetica Neue"/>
          <w:color w:val="FF0000"/>
        </w:rPr>
      </w:pPr>
      <w:r w:rsidRPr="00543BC0">
        <w:rPr>
          <w:rFonts w:ascii="Verdana" w:hAnsi="Verdana" w:cs="Helvetica Neue"/>
          <w:color w:val="FF0000"/>
        </w:rPr>
        <w:t>[Filters: country &amp; Category and Sub</w:t>
      </w:r>
      <w:r>
        <w:rPr>
          <w:rFonts w:ascii="Verdana" w:hAnsi="Verdana" w:cs="Helvetica Neue"/>
          <w:color w:val="FF0000"/>
        </w:rPr>
        <w:t>-</w:t>
      </w:r>
      <w:r w:rsidRPr="00543BC0">
        <w:rPr>
          <w:rFonts w:ascii="Verdana" w:hAnsi="Verdana" w:cs="Helvetica Neue"/>
          <w:color w:val="FF0000"/>
        </w:rPr>
        <w:t>Category – Columns: state – Rows: Sub-Category – Values: State]</w:t>
      </w:r>
    </w:p>
    <w:p w:rsidR="00EA35D5"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Create a stacked column pivot chart that can be filtered by country and parent-category based on the table you have created.</w:t>
      </w:r>
    </w:p>
    <w:p w:rsidR="00447217" w:rsidRPr="00447217" w:rsidRDefault="008D1825" w:rsidP="00447217">
      <w:pPr>
        <w:pStyle w:val="ListParagraph"/>
        <w:tabs>
          <w:tab w:val="left" w:pos="940"/>
          <w:tab w:val="left" w:pos="1440"/>
        </w:tabs>
        <w:autoSpaceDE w:val="0"/>
        <w:autoSpaceDN w:val="0"/>
        <w:adjustRightInd w:val="0"/>
        <w:rPr>
          <w:rFonts w:ascii="Verdana" w:hAnsi="Verdana" w:cs="Helvetica Neue"/>
          <w:color w:val="FF0000"/>
        </w:rPr>
      </w:pPr>
      <w:r>
        <w:rPr>
          <w:rFonts w:ascii="Verdana" w:hAnsi="Verdana" w:cs="Helvetica Neue"/>
          <w:color w:val="FF0000"/>
        </w:rPr>
        <w:tab/>
      </w:r>
      <w:r>
        <w:rPr>
          <w:rFonts w:ascii="Verdana" w:hAnsi="Verdana" w:cs="Helvetica Neue"/>
          <w:color w:val="FF0000"/>
        </w:rPr>
        <w:tab/>
      </w:r>
      <w:r w:rsidR="00447217" w:rsidRPr="00447217">
        <w:rPr>
          <w:rFonts w:ascii="Verdana" w:hAnsi="Verdana" w:cs="Helvetica Neue"/>
          <w:color w:val="FF0000"/>
        </w:rPr>
        <w:t>[Insert Tab-PivotChart-Stacked Column]</w:t>
      </w:r>
    </w:p>
    <w:p w:rsidR="00447217" w:rsidRPr="00F04F03" w:rsidRDefault="00447217"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p>
    <w:p w:rsidR="00EA35D5" w:rsidRPr="00F04F03" w:rsidRDefault="00EA35D5" w:rsidP="00EA35D5">
      <w:pPr>
        <w:numPr>
          <w:ilvl w:val="0"/>
          <w:numId w:val="1"/>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 xml:space="preserve">The dates stored within the </w:t>
      </w:r>
      <w:r w:rsidRPr="00F04F03">
        <w:rPr>
          <w:rFonts w:ascii="Verdana" w:hAnsi="Verdana" w:cs="Consolas"/>
          <w:color w:val="1B1F22"/>
        </w:rPr>
        <w:t>deadline</w:t>
      </w:r>
      <w:r w:rsidRPr="00F04F03">
        <w:rPr>
          <w:rFonts w:ascii="Verdana" w:hAnsi="Verdana" w:cs="Helvetica Neue"/>
          <w:color w:val="1B1F22"/>
        </w:rPr>
        <w:t xml:space="preserve"> and </w:t>
      </w:r>
      <w:r w:rsidR="00B777FA">
        <w:rPr>
          <w:rFonts w:ascii="Verdana" w:hAnsi="Verdana" w:cs="Consolas"/>
          <w:color w:val="1B1F22"/>
        </w:rPr>
        <w:t xml:space="preserve">launched </w:t>
      </w:r>
      <w:r w:rsidRPr="00F04F03">
        <w:rPr>
          <w:rFonts w:ascii="Verdana" w:hAnsi="Verdana" w:cs="Consolas"/>
          <w:color w:val="1B1F22"/>
        </w:rPr>
        <w:t>at</w:t>
      </w:r>
      <w:r w:rsidRPr="00F04F03">
        <w:rPr>
          <w:rFonts w:ascii="Verdana" w:hAnsi="Verdana" w:cs="Helvetica Neue"/>
          <w:color w:val="1B1F22"/>
        </w:rPr>
        <w:t xml:space="preserve"> columns use Unix timestamps. </w:t>
      </w:r>
      <w:r w:rsidR="00FA7A70" w:rsidRPr="00FA7A70">
        <w:rPr>
          <w:rFonts w:ascii="Verdana" w:hAnsi="Verdana" w:cs="Helvetica Neue"/>
          <w:b/>
          <w:color w:val="FF0000"/>
        </w:rPr>
        <w:t>[POSIX]</w:t>
      </w:r>
      <w:r w:rsidR="00FA7A70" w:rsidRPr="00FA7A70">
        <w:rPr>
          <w:rFonts w:ascii="Verdana" w:hAnsi="Verdana" w:cs="Helvetica Neue"/>
          <w:color w:val="FF0000"/>
        </w:rPr>
        <w:t xml:space="preserve"> </w:t>
      </w:r>
      <w:r w:rsidRPr="00F04F03">
        <w:rPr>
          <w:rFonts w:ascii="Verdana" w:hAnsi="Verdana" w:cs="Helvetica Neue"/>
          <w:color w:val="1B1F22"/>
        </w:rPr>
        <w:t xml:space="preserve">Fortunately for us, </w:t>
      </w:r>
      <w:hyperlink r:id="rId11" w:history="1">
        <w:r w:rsidRPr="00F04F03">
          <w:rPr>
            <w:rFonts w:ascii="Verdana" w:hAnsi="Verdana" w:cs="Helvetica Neue"/>
            <w:color w:val="0A4DCC"/>
          </w:rPr>
          <w:t>there is a formula</w:t>
        </w:r>
      </w:hyperlink>
      <w:r w:rsidRPr="00F04F03">
        <w:rPr>
          <w:rFonts w:ascii="Verdana" w:hAnsi="Verdana" w:cs="Helvetica Neue"/>
          <w:color w:val="1B1F22"/>
        </w:rPr>
        <w:t xml:space="preserve"> that can be used to convert these timestamps to a normal date.</w:t>
      </w:r>
    </w:p>
    <w:p w:rsidR="00FA7A70" w:rsidRDefault="00EA35D5" w:rsidP="00FA7A70">
      <w:pPr>
        <w:numPr>
          <w:ilvl w:val="1"/>
          <w:numId w:val="1"/>
        </w:numPr>
        <w:tabs>
          <w:tab w:val="left" w:pos="940"/>
          <w:tab w:val="left" w:pos="1440"/>
        </w:tabs>
        <w:autoSpaceDE w:val="0"/>
        <w:autoSpaceDN w:val="0"/>
        <w:adjustRightInd w:val="0"/>
        <w:rPr>
          <w:rFonts w:ascii="Verdana" w:hAnsi="Verdana" w:cs="Helvetica Neue"/>
          <w:color w:val="1B1F22"/>
        </w:rPr>
      </w:pPr>
      <w:r w:rsidRPr="00F04F03">
        <w:rPr>
          <w:rFonts w:ascii="Verdana" w:hAnsi="Verdana" w:cs="Helvetica Neue"/>
          <w:color w:val="1B1F22"/>
        </w:rPr>
        <w:t xml:space="preserve">Create a new column named </w:t>
      </w:r>
      <w:r w:rsidRPr="00F04F03">
        <w:rPr>
          <w:rFonts w:ascii="Verdana" w:hAnsi="Verdana" w:cs="Consolas"/>
          <w:color w:val="1B1F22"/>
        </w:rPr>
        <w:t>Date Created Conversion</w:t>
      </w:r>
      <w:r w:rsidRPr="00F04F03">
        <w:rPr>
          <w:rFonts w:ascii="Verdana" w:hAnsi="Verdana" w:cs="Helvetica Neue"/>
          <w:color w:val="1B1F22"/>
        </w:rPr>
        <w:t xml:space="preserve"> </w:t>
      </w:r>
      <w:r w:rsidR="00B66FF2">
        <w:rPr>
          <w:rFonts w:ascii="Verdana" w:hAnsi="Verdana" w:cs="Helvetica Neue"/>
          <w:b/>
          <w:color w:val="FF0000"/>
        </w:rPr>
        <w:t>[Column L</w:t>
      </w:r>
      <w:r w:rsidR="00754D4C" w:rsidRPr="00754D4C">
        <w:rPr>
          <w:rFonts w:ascii="Verdana" w:hAnsi="Verdana" w:cs="Helvetica Neue"/>
          <w:b/>
          <w:color w:val="FF0000"/>
        </w:rPr>
        <w:t>]</w:t>
      </w:r>
      <w:r w:rsidR="00754D4C" w:rsidRPr="00754D4C">
        <w:rPr>
          <w:rFonts w:ascii="Verdana" w:hAnsi="Verdana" w:cs="Helvetica Neue"/>
          <w:color w:val="FF0000"/>
        </w:rPr>
        <w:t xml:space="preserve"> </w:t>
      </w:r>
      <w:r w:rsidRPr="00F04F03">
        <w:rPr>
          <w:rFonts w:ascii="Verdana" w:hAnsi="Verdana" w:cs="Helvetica Neue"/>
          <w:color w:val="1B1F22"/>
        </w:rPr>
        <w:t xml:space="preserve">that will use </w:t>
      </w:r>
      <w:hyperlink r:id="rId12" w:history="1">
        <w:r w:rsidRPr="00F04F03">
          <w:rPr>
            <w:rFonts w:ascii="Verdana" w:hAnsi="Verdana" w:cs="Helvetica Neue"/>
            <w:color w:val="0A4DCC"/>
          </w:rPr>
          <w:t>this formula</w:t>
        </w:r>
      </w:hyperlink>
      <w:r w:rsidRPr="00F04F03">
        <w:rPr>
          <w:rFonts w:ascii="Verdana" w:hAnsi="Verdana" w:cs="Helvetica Neue"/>
          <w:color w:val="1B1F22"/>
        </w:rPr>
        <w:t xml:space="preserve"> to convert the data contained within </w:t>
      </w:r>
      <w:r w:rsidR="00B777FA">
        <w:rPr>
          <w:rFonts w:ascii="Verdana" w:hAnsi="Verdana" w:cs="Consolas"/>
          <w:color w:val="1B1F22"/>
        </w:rPr>
        <w:t xml:space="preserve">launched </w:t>
      </w:r>
      <w:r w:rsidRPr="00F04F03">
        <w:rPr>
          <w:rFonts w:ascii="Verdana" w:hAnsi="Verdana" w:cs="Consolas"/>
          <w:color w:val="1B1F22"/>
        </w:rPr>
        <w:t>at</w:t>
      </w:r>
      <w:r w:rsidRPr="00F04F03">
        <w:rPr>
          <w:rFonts w:ascii="Verdana" w:hAnsi="Verdana" w:cs="Helvetica Neue"/>
          <w:color w:val="1B1F22"/>
        </w:rPr>
        <w:t xml:space="preserve"> into Excel's date format.</w:t>
      </w:r>
      <w:r w:rsidR="00FA7A70">
        <w:rPr>
          <w:rFonts w:ascii="Verdana" w:hAnsi="Verdana" w:cs="Helvetica Neue"/>
          <w:color w:val="1B1F22"/>
        </w:rPr>
        <w:t xml:space="preserve"> </w:t>
      </w:r>
    </w:p>
    <w:p w:rsidR="00EA35D5" w:rsidRPr="00F04F03" w:rsidRDefault="00FA7A70" w:rsidP="00FA7A70">
      <w:pPr>
        <w:tabs>
          <w:tab w:val="left" w:pos="940"/>
          <w:tab w:val="left" w:pos="1440"/>
        </w:tabs>
        <w:autoSpaceDE w:val="0"/>
        <w:autoSpaceDN w:val="0"/>
        <w:adjustRightInd w:val="0"/>
        <w:ind w:left="1440"/>
        <w:rPr>
          <w:rFonts w:ascii="Verdana" w:hAnsi="Verdana" w:cs="Helvetica Neue"/>
          <w:color w:val="1B1F22"/>
        </w:rPr>
      </w:pPr>
      <w:r w:rsidRPr="00FA7A70">
        <w:rPr>
          <w:rFonts w:ascii="Verdana" w:hAnsi="Verdana" w:cs="Helvetica Neue"/>
          <w:b/>
          <w:color w:val="FF0000"/>
        </w:rPr>
        <w:t>[</w:t>
      </w:r>
      <w:r w:rsidR="00D24A44">
        <w:rPr>
          <w:rFonts w:ascii="Verdana" w:hAnsi="Verdana" w:cs="Helvetica Neue"/>
          <w:b/>
          <w:color w:val="FF0000"/>
        </w:rPr>
        <w:t>=</w:t>
      </w:r>
      <w:r w:rsidRPr="00FA7A70">
        <w:rPr>
          <w:rFonts w:ascii="Verdana" w:hAnsi="Verdana" w:cs="Helvetica Neue"/>
          <w:b/>
          <w:color w:val="FF0000"/>
        </w:rPr>
        <w:t>(J2/86400)+25569+(-5/24)][-5 for Eastern; -9 for Pacific]</w:t>
      </w:r>
      <w:r w:rsidR="00D24A44">
        <w:rPr>
          <w:rFonts w:ascii="Verdana" w:hAnsi="Verdana" w:cs="Helvetica Neue"/>
          <w:b/>
          <w:color w:val="FF0000"/>
        </w:rPr>
        <w:t>[Column format to Date]</w:t>
      </w:r>
    </w:p>
    <w:p w:rsidR="00B66FF2" w:rsidRDefault="00EA35D5" w:rsidP="00B66FF2">
      <w:pPr>
        <w:numPr>
          <w:ilvl w:val="1"/>
          <w:numId w:val="1"/>
        </w:numPr>
        <w:tabs>
          <w:tab w:val="left" w:pos="940"/>
          <w:tab w:val="left" w:pos="1440"/>
        </w:tabs>
        <w:autoSpaceDE w:val="0"/>
        <w:autoSpaceDN w:val="0"/>
        <w:adjustRightInd w:val="0"/>
        <w:rPr>
          <w:rFonts w:ascii="Verdana" w:hAnsi="Verdana" w:cs="Helvetica Neue"/>
          <w:b/>
          <w:color w:val="FF0000"/>
        </w:rPr>
      </w:pPr>
      <w:r w:rsidRPr="00F04F03">
        <w:rPr>
          <w:rFonts w:ascii="Verdana" w:hAnsi="Verdana" w:cs="Helvetica Neue"/>
          <w:color w:val="1B1F22"/>
        </w:rPr>
        <w:t xml:space="preserve">Create a new column named </w:t>
      </w:r>
      <w:r w:rsidRPr="00F04F03">
        <w:rPr>
          <w:rFonts w:ascii="Verdana" w:hAnsi="Verdana" w:cs="Consolas"/>
          <w:color w:val="1B1F22"/>
        </w:rPr>
        <w:t>Date Ended Conversion</w:t>
      </w:r>
      <w:r w:rsidRPr="00F04F03">
        <w:rPr>
          <w:rFonts w:ascii="Verdana" w:hAnsi="Verdana" w:cs="Helvetica Neue"/>
          <w:color w:val="1B1F22"/>
        </w:rPr>
        <w:t xml:space="preserve"> that will use </w:t>
      </w:r>
      <w:hyperlink r:id="rId13" w:history="1">
        <w:r w:rsidRPr="00F04F03">
          <w:rPr>
            <w:rFonts w:ascii="Verdana" w:hAnsi="Verdana" w:cs="Helvetica Neue"/>
            <w:color w:val="0A4DCC"/>
          </w:rPr>
          <w:t>this formula</w:t>
        </w:r>
      </w:hyperlink>
      <w:r w:rsidRPr="00F04F03">
        <w:rPr>
          <w:rFonts w:ascii="Verdana" w:hAnsi="Verdana" w:cs="Helvetica Neue"/>
          <w:color w:val="1B1F22"/>
        </w:rPr>
        <w:t xml:space="preserve"> to convert the data contained within </w:t>
      </w:r>
      <w:r w:rsidRPr="00F04F03">
        <w:rPr>
          <w:rFonts w:ascii="Verdana" w:hAnsi="Verdana" w:cs="Consolas"/>
          <w:color w:val="1B1F22"/>
        </w:rPr>
        <w:t>deadline</w:t>
      </w:r>
      <w:r w:rsidRPr="00F04F03">
        <w:rPr>
          <w:rFonts w:ascii="Verdana" w:hAnsi="Verdana" w:cs="Helvetica Neue"/>
          <w:color w:val="1B1F22"/>
        </w:rPr>
        <w:t xml:space="preserve"> into Excel's date format.</w:t>
      </w:r>
      <w:r w:rsidR="00B66FF2">
        <w:rPr>
          <w:rFonts w:ascii="Verdana" w:hAnsi="Verdana" w:cs="Helvetica Neue"/>
          <w:color w:val="1B1F22"/>
        </w:rPr>
        <w:t xml:space="preserve"> </w:t>
      </w:r>
      <w:r w:rsidR="00B66FF2" w:rsidRPr="00B66FF2">
        <w:rPr>
          <w:rFonts w:ascii="Verdana" w:hAnsi="Verdana" w:cs="Helvetica Neue"/>
          <w:b/>
          <w:color w:val="FF0000"/>
        </w:rPr>
        <w:t>[Column J]</w:t>
      </w:r>
      <w:r w:rsidR="00B66FF2">
        <w:rPr>
          <w:rFonts w:ascii="Verdana" w:hAnsi="Verdana" w:cs="Helvetica Neue"/>
          <w:b/>
          <w:color w:val="FF0000"/>
        </w:rPr>
        <w:t xml:space="preserve"> </w:t>
      </w:r>
    </w:p>
    <w:p w:rsidR="00EA35D5" w:rsidRPr="00B66FF2" w:rsidRDefault="00B66FF2" w:rsidP="00B66FF2">
      <w:pPr>
        <w:tabs>
          <w:tab w:val="left" w:pos="940"/>
          <w:tab w:val="left" w:pos="1440"/>
        </w:tabs>
        <w:autoSpaceDE w:val="0"/>
        <w:autoSpaceDN w:val="0"/>
        <w:adjustRightInd w:val="0"/>
        <w:ind w:left="1440"/>
        <w:rPr>
          <w:rFonts w:ascii="Verdana" w:hAnsi="Verdana" w:cs="Helvetica Neue"/>
          <w:b/>
          <w:color w:val="FF0000"/>
        </w:rPr>
      </w:pPr>
      <w:r>
        <w:rPr>
          <w:rFonts w:ascii="Verdana" w:hAnsi="Verdana" w:cs="Helvetica Neue"/>
          <w:b/>
          <w:color w:val="FF0000"/>
        </w:rPr>
        <w:t>[</w:t>
      </w:r>
      <w:r w:rsidRPr="00B66FF2">
        <w:rPr>
          <w:rFonts w:ascii="Verdana" w:hAnsi="Verdana" w:cs="Helvetica Neue"/>
          <w:b/>
          <w:color w:val="FF0000"/>
        </w:rPr>
        <w:t xml:space="preserve">=(I2/86400)+25569+(-5/24) </w:t>
      </w:r>
      <w:r w:rsidRPr="00FA7A70">
        <w:rPr>
          <w:rFonts w:ascii="Verdana" w:hAnsi="Verdana" w:cs="Helvetica Neue"/>
          <w:b/>
          <w:color w:val="FF0000"/>
        </w:rPr>
        <w:t>)][-5 for Eastern; -9 for Pacific]</w:t>
      </w:r>
      <w:r>
        <w:rPr>
          <w:rFonts w:ascii="Verdana" w:hAnsi="Verdana" w:cs="Helvetica Neue"/>
          <w:b/>
          <w:color w:val="FF0000"/>
        </w:rPr>
        <w:t>[Column format to Date]</w:t>
      </w:r>
    </w:p>
    <w:p w:rsidR="00EA35D5" w:rsidRPr="00F04F03" w:rsidRDefault="00EA35D5" w:rsidP="00EA35D5">
      <w:pPr>
        <w:numPr>
          <w:ilvl w:val="0"/>
          <w:numId w:val="1"/>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noProof/>
          <w:color w:val="0A4DCC"/>
        </w:rPr>
        <w:drawing>
          <wp:inline distT="0" distB="0" distL="0" distR="0">
            <wp:extent cx="14404340" cy="5732145"/>
            <wp:effectExtent l="0" t="0" r="0" b="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4340" cy="5732145"/>
                    </a:xfrm>
                    <a:prstGeom prst="rect">
                      <a:avLst/>
                    </a:prstGeom>
                    <a:noFill/>
                    <a:ln>
                      <a:noFill/>
                    </a:ln>
                  </pic:spPr>
                </pic:pic>
              </a:graphicData>
            </a:graphic>
          </wp:inline>
        </w:drawing>
      </w:r>
    </w:p>
    <w:p w:rsidR="00EA35D5"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 xml:space="preserve">Create a new sheet with a pivot table with a column of </w:t>
      </w:r>
      <w:r w:rsidRPr="00F04F03">
        <w:rPr>
          <w:rFonts w:ascii="Verdana" w:hAnsi="Verdana" w:cs="Consolas"/>
          <w:color w:val="1B1F22"/>
        </w:rPr>
        <w:t>state</w:t>
      </w:r>
      <w:r w:rsidRPr="00F04F03">
        <w:rPr>
          <w:rFonts w:ascii="Verdana" w:hAnsi="Verdana" w:cs="Helvetica Neue"/>
          <w:color w:val="1B1F22"/>
        </w:rPr>
        <w:t xml:space="preserve">, rows of </w:t>
      </w:r>
      <w:r w:rsidRPr="00F04F03">
        <w:rPr>
          <w:rFonts w:ascii="Verdana" w:hAnsi="Verdana" w:cs="Consolas"/>
          <w:color w:val="1B1F22"/>
        </w:rPr>
        <w:t>Date Created Conversion</w:t>
      </w:r>
      <w:r w:rsidRPr="00F04F03">
        <w:rPr>
          <w:rFonts w:ascii="Verdana" w:hAnsi="Verdana" w:cs="Helvetica Neue"/>
          <w:color w:val="1B1F22"/>
        </w:rPr>
        <w:t xml:space="preserve">, values based on the count of </w:t>
      </w:r>
      <w:r w:rsidRPr="00F04F03">
        <w:rPr>
          <w:rFonts w:ascii="Verdana" w:hAnsi="Verdana" w:cs="Consolas"/>
          <w:color w:val="1B1F22"/>
        </w:rPr>
        <w:t>state</w:t>
      </w:r>
      <w:r w:rsidRPr="00F04F03">
        <w:rPr>
          <w:rFonts w:ascii="Verdana" w:hAnsi="Verdana" w:cs="Helvetica Neue"/>
          <w:color w:val="1B1F22"/>
        </w:rPr>
        <w:t xml:space="preserve">, and filters based on </w:t>
      </w:r>
      <w:r w:rsidRPr="00F04F03">
        <w:rPr>
          <w:rFonts w:ascii="Verdana" w:hAnsi="Verdana" w:cs="Consolas"/>
          <w:color w:val="1B1F22"/>
        </w:rPr>
        <w:t>parent category</w:t>
      </w:r>
      <w:r w:rsidRPr="00F04F03">
        <w:rPr>
          <w:rFonts w:ascii="Verdana" w:hAnsi="Verdana" w:cs="Helvetica Neue"/>
          <w:color w:val="1B1F22"/>
        </w:rPr>
        <w:t xml:space="preserve"> and </w:t>
      </w:r>
      <w:r w:rsidRPr="00F04F03">
        <w:rPr>
          <w:rFonts w:ascii="Verdana" w:hAnsi="Verdana" w:cs="Consolas"/>
          <w:color w:val="1B1F22"/>
        </w:rPr>
        <w:t>Years</w:t>
      </w:r>
      <w:r w:rsidRPr="00F04F03">
        <w:rPr>
          <w:rFonts w:ascii="Verdana" w:hAnsi="Verdana" w:cs="Helvetica Neue"/>
          <w:color w:val="1B1F22"/>
        </w:rPr>
        <w:t>.</w:t>
      </w:r>
    </w:p>
    <w:p w:rsidR="00CF2384" w:rsidRPr="00CF2384" w:rsidRDefault="009B5C6F" w:rsidP="00CF2384">
      <w:pPr>
        <w:tabs>
          <w:tab w:val="left" w:pos="940"/>
          <w:tab w:val="left" w:pos="1440"/>
        </w:tabs>
        <w:autoSpaceDE w:val="0"/>
        <w:autoSpaceDN w:val="0"/>
        <w:adjustRightInd w:val="0"/>
        <w:ind w:left="1440"/>
        <w:rPr>
          <w:rFonts w:ascii="Verdana" w:hAnsi="Verdana" w:cs="Helvetica Neue"/>
          <w:b/>
          <w:color w:val="FF0000"/>
        </w:rPr>
      </w:pPr>
      <w:r w:rsidRPr="00CF2384">
        <w:rPr>
          <w:rFonts w:ascii="Verdana" w:hAnsi="Verdana" w:cs="Helvetica Neue"/>
          <w:b/>
          <w:color w:val="FF0000"/>
        </w:rPr>
        <w:lastRenderedPageBreak/>
        <w:t>[Options tab in the Data group-Refresh]</w:t>
      </w:r>
      <w:r w:rsidR="00CF2384" w:rsidRPr="00CF2384">
        <w:rPr>
          <w:rFonts w:ascii="Verdana" w:hAnsi="Verdana" w:cs="Helvetica Neue"/>
          <w:b/>
          <w:color w:val="FF0000"/>
        </w:rPr>
        <w:t>[Right-click a cell in the date field of pivot table-Group-Months-OK]</w:t>
      </w:r>
    </w:p>
    <w:p w:rsidR="00EA35D5" w:rsidRDefault="00EA35D5" w:rsidP="00EA35D5">
      <w:pPr>
        <w:numPr>
          <w:ilvl w:val="1"/>
          <w:numId w:val="1"/>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Now create a pivot chart line graph that visualizes this new table.</w:t>
      </w:r>
    </w:p>
    <w:p w:rsidR="00D27880" w:rsidRPr="00D27880" w:rsidRDefault="00D27880" w:rsidP="00D27880">
      <w:pPr>
        <w:tabs>
          <w:tab w:val="left" w:pos="940"/>
          <w:tab w:val="left" w:pos="1440"/>
        </w:tabs>
        <w:autoSpaceDE w:val="0"/>
        <w:autoSpaceDN w:val="0"/>
        <w:adjustRightInd w:val="0"/>
        <w:ind w:left="1440"/>
        <w:rPr>
          <w:rFonts w:ascii="Verdana" w:hAnsi="Verdana" w:cs="Helvetica Neue"/>
          <w:b/>
          <w:color w:val="FF0000"/>
        </w:rPr>
      </w:pPr>
      <w:r w:rsidRPr="00D27880">
        <w:rPr>
          <w:rFonts w:ascii="Verdana" w:hAnsi="Verdana" w:cs="Helvetica Neue"/>
          <w:b/>
          <w:color w:val="FF0000"/>
        </w:rPr>
        <w:t>[Insert Tab-Insert line chart]</w:t>
      </w:r>
    </w:p>
    <w:p w:rsidR="00EA35D5" w:rsidRPr="00F04F03" w:rsidRDefault="00EA35D5" w:rsidP="00EA35D5">
      <w:pPr>
        <w:numPr>
          <w:ilvl w:val="0"/>
          <w:numId w:val="1"/>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Create a report in Microsoft Word and answer the following questions.</w:t>
      </w:r>
    </w:p>
    <w:p w:rsidR="00EA35D5" w:rsidRPr="00F04F03" w:rsidRDefault="00EA35D5" w:rsidP="00EA35D5">
      <w:pPr>
        <w:numPr>
          <w:ilvl w:val="0"/>
          <w:numId w:val="2"/>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Given the provided data, what are three conclusions we can draw about Kickstarter campaigns?</w:t>
      </w:r>
    </w:p>
    <w:p w:rsidR="00EA35D5" w:rsidRPr="00F04F03" w:rsidRDefault="00EA35D5" w:rsidP="00EA35D5">
      <w:pPr>
        <w:numPr>
          <w:ilvl w:val="0"/>
          <w:numId w:val="2"/>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What are some limitations of this dataset?</w:t>
      </w:r>
    </w:p>
    <w:p w:rsidR="00EA35D5" w:rsidRPr="00F04F03" w:rsidRDefault="00EA35D5" w:rsidP="00EA35D5">
      <w:pPr>
        <w:numPr>
          <w:ilvl w:val="0"/>
          <w:numId w:val="2"/>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What are some other possible tables and/or graphs that we could create?</w:t>
      </w:r>
    </w:p>
    <w:p w:rsidR="00EA35D5" w:rsidRPr="00F04F03" w:rsidRDefault="00EA35D5" w:rsidP="00EA35D5">
      <w:pPr>
        <w:autoSpaceDE w:val="0"/>
        <w:autoSpaceDN w:val="0"/>
        <w:adjustRightInd w:val="0"/>
        <w:rPr>
          <w:rFonts w:ascii="Verdana" w:hAnsi="Verdana" w:cs="Helvetica Neue"/>
          <w:b/>
          <w:bCs/>
          <w:color w:val="0A4DCC"/>
        </w:rPr>
      </w:pPr>
    </w:p>
    <w:p w:rsidR="00EA35D5" w:rsidRPr="00F04F03" w:rsidRDefault="00EA35D5" w:rsidP="00EA35D5">
      <w:pPr>
        <w:autoSpaceDE w:val="0"/>
        <w:autoSpaceDN w:val="0"/>
        <w:adjustRightInd w:val="0"/>
        <w:rPr>
          <w:rFonts w:ascii="Verdana" w:hAnsi="Verdana" w:cs="Helvetica Neue"/>
          <w:b/>
          <w:bCs/>
          <w:color w:val="1B1F22"/>
        </w:rPr>
      </w:pPr>
      <w:r w:rsidRPr="00F04F03">
        <w:rPr>
          <w:rFonts w:ascii="Verdana" w:hAnsi="Verdana" w:cs="Helvetica Neue"/>
          <w:b/>
          <w:bCs/>
          <w:color w:val="1B1F22"/>
        </w:rPr>
        <w:t>Bonus</w:t>
      </w:r>
    </w:p>
    <w:p w:rsidR="00EA35D5" w:rsidRPr="00F04F03" w:rsidRDefault="00EA35D5" w:rsidP="00EA35D5">
      <w:pPr>
        <w:numPr>
          <w:ilvl w:val="0"/>
          <w:numId w:val="3"/>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Create a new sheet with 8 columns:</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Goal</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Number Successful</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Number Failed</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Number Canceled</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Total Projects</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Percentage Successful</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Percentage Failed</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Consolas"/>
          <w:color w:val="1B1F22"/>
        </w:rPr>
        <w:t>Percentage Canceled</w:t>
      </w:r>
    </w:p>
    <w:p w:rsidR="00EA35D5" w:rsidRPr="00F04F03" w:rsidRDefault="00EA35D5" w:rsidP="00EA35D5">
      <w:pPr>
        <w:numPr>
          <w:ilvl w:val="0"/>
          <w:numId w:val="3"/>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 xml:space="preserve">In the </w:t>
      </w:r>
      <w:r w:rsidRPr="00F04F03">
        <w:rPr>
          <w:rFonts w:ascii="Verdana" w:hAnsi="Verdana" w:cs="Consolas"/>
          <w:color w:val="1B1F22"/>
        </w:rPr>
        <w:t>Goal</w:t>
      </w:r>
      <w:r w:rsidRPr="00F04F03">
        <w:rPr>
          <w:rFonts w:ascii="Verdana" w:hAnsi="Verdana" w:cs="Helvetica Neue"/>
          <w:color w:val="1B1F22"/>
        </w:rPr>
        <w:t xml:space="preserve"> column, create 12 rows with the following headers:</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Less than 1000</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1000 to 4999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5000 to 9999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10000 to 14999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15000 to 19999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20000 to 24999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25000 to 29999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30000 to 34999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35000 to 39999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40000 to 44999</w:t>
      </w:r>
    </w:p>
    <w:p w:rsidR="00EA35D5" w:rsidRPr="00F04F03"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45000 to 49999</w:t>
      </w:r>
    </w:p>
    <w:p w:rsidR="00C961E9" w:rsidRDefault="00EA35D5" w:rsidP="00EA35D5">
      <w:pPr>
        <w:numPr>
          <w:ilvl w:val="1"/>
          <w:numId w:val="3"/>
        </w:numPr>
        <w:tabs>
          <w:tab w:val="left" w:pos="940"/>
          <w:tab w:val="left" w:pos="1440"/>
        </w:tabs>
        <w:autoSpaceDE w:val="0"/>
        <w:autoSpaceDN w:val="0"/>
        <w:adjustRightInd w:val="0"/>
        <w:ind w:hanging="1440"/>
        <w:rPr>
          <w:rFonts w:ascii="Verdana" w:hAnsi="Verdana" w:cs="Helvetica Neue"/>
          <w:color w:val="1B1F22"/>
        </w:rPr>
      </w:pPr>
      <w:r w:rsidRPr="00F04F03">
        <w:rPr>
          <w:rFonts w:ascii="Verdana" w:hAnsi="Verdana" w:cs="Helvetica Neue"/>
          <w:color w:val="1B1F22"/>
        </w:rPr>
        <w:t>Greater than or equal to 50000</w:t>
      </w:r>
    </w:p>
    <w:p w:rsidR="00C961E9" w:rsidRPr="00C961E9" w:rsidRDefault="00C961E9" w:rsidP="00C961E9">
      <w:pPr>
        <w:rPr>
          <w:rFonts w:ascii="Verdana" w:hAnsi="Verdana" w:cs="Helvetica Neue"/>
        </w:rPr>
      </w:pPr>
    </w:p>
    <w:p w:rsidR="00EA35D5" w:rsidRPr="00F04F03" w:rsidRDefault="00EA35D5" w:rsidP="00EA35D5">
      <w:pPr>
        <w:numPr>
          <w:ilvl w:val="0"/>
          <w:numId w:val="3"/>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noProof/>
          <w:color w:val="0A4DCC"/>
        </w:rPr>
        <w:lastRenderedPageBreak/>
        <w:drawing>
          <wp:inline distT="0" distB="0" distL="0" distR="0">
            <wp:extent cx="12624435" cy="7846060"/>
            <wp:effectExtent l="0" t="0" r="0" b="254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24435" cy="7846060"/>
                    </a:xfrm>
                    <a:prstGeom prst="rect">
                      <a:avLst/>
                    </a:prstGeom>
                    <a:noFill/>
                    <a:ln>
                      <a:noFill/>
                    </a:ln>
                  </pic:spPr>
                </pic:pic>
              </a:graphicData>
            </a:graphic>
          </wp:inline>
        </w:drawing>
      </w:r>
    </w:p>
    <w:p w:rsidR="00EA35D5" w:rsidRPr="00F04F03" w:rsidRDefault="00EA35D5" w:rsidP="00EA35D5">
      <w:pPr>
        <w:numPr>
          <w:ilvl w:val="0"/>
          <w:numId w:val="3"/>
        </w:numPr>
        <w:tabs>
          <w:tab w:val="left" w:pos="220"/>
          <w:tab w:val="left" w:pos="720"/>
        </w:tabs>
        <w:autoSpaceDE w:val="0"/>
        <w:autoSpaceDN w:val="0"/>
        <w:adjustRightInd w:val="0"/>
        <w:ind w:hanging="720"/>
        <w:rPr>
          <w:rFonts w:ascii="Verdana" w:hAnsi="Verdana" w:cs="Helvetica Neue"/>
          <w:color w:val="1B1F22"/>
        </w:rPr>
      </w:pPr>
      <w:r w:rsidRPr="003E3B18">
        <w:rPr>
          <w:rFonts w:ascii="Verdana" w:hAnsi="Verdana" w:cs="Helvetica Neue"/>
          <w:b/>
          <w:color w:val="FF0000"/>
        </w:rPr>
        <w:t xml:space="preserve">Using the </w:t>
      </w:r>
      <w:r w:rsidRPr="003E3B18">
        <w:rPr>
          <w:rFonts w:ascii="Verdana" w:hAnsi="Verdana" w:cs="Consolas"/>
          <w:b/>
          <w:color w:val="FF0000"/>
        </w:rPr>
        <w:t>COUNTIFS()</w:t>
      </w:r>
      <w:r w:rsidRPr="003E3B18">
        <w:rPr>
          <w:rFonts w:ascii="Verdana" w:hAnsi="Verdana" w:cs="Helvetica Neue"/>
          <w:b/>
          <w:color w:val="FF0000"/>
        </w:rPr>
        <w:t xml:space="preserve"> formula</w:t>
      </w:r>
      <w:r w:rsidRPr="00F04F03">
        <w:rPr>
          <w:rFonts w:ascii="Verdana" w:hAnsi="Verdana" w:cs="Helvetica Neue"/>
          <w:color w:val="1B1F22"/>
        </w:rPr>
        <w:t xml:space="preserve">, count how many successful, failed, and canceled projects were created with goals within the ranges listed above. Populate the </w:t>
      </w:r>
      <w:r w:rsidRPr="00F04F03">
        <w:rPr>
          <w:rFonts w:ascii="Verdana" w:hAnsi="Verdana" w:cs="Consolas"/>
          <w:color w:val="1B1F22"/>
        </w:rPr>
        <w:t>Number Successful</w:t>
      </w:r>
      <w:r w:rsidRPr="00F04F03">
        <w:rPr>
          <w:rFonts w:ascii="Verdana" w:hAnsi="Verdana" w:cs="Helvetica Neue"/>
          <w:color w:val="1B1F22"/>
        </w:rPr>
        <w:t xml:space="preserve">, </w:t>
      </w:r>
      <w:r w:rsidRPr="00F04F03">
        <w:rPr>
          <w:rFonts w:ascii="Verdana" w:hAnsi="Verdana" w:cs="Consolas"/>
          <w:color w:val="1B1F22"/>
        </w:rPr>
        <w:t>Number Failed</w:t>
      </w:r>
      <w:r w:rsidRPr="00F04F03">
        <w:rPr>
          <w:rFonts w:ascii="Verdana" w:hAnsi="Verdana" w:cs="Helvetica Neue"/>
          <w:color w:val="1B1F22"/>
        </w:rPr>
        <w:t xml:space="preserve">, and </w:t>
      </w:r>
      <w:r w:rsidRPr="00F04F03">
        <w:rPr>
          <w:rFonts w:ascii="Verdana" w:hAnsi="Verdana" w:cs="Consolas"/>
          <w:color w:val="1B1F22"/>
        </w:rPr>
        <w:t>Number Canceled</w:t>
      </w:r>
      <w:r w:rsidRPr="00F04F03">
        <w:rPr>
          <w:rFonts w:ascii="Verdana" w:hAnsi="Verdana" w:cs="Helvetica Neue"/>
          <w:color w:val="1B1F22"/>
        </w:rPr>
        <w:t xml:space="preserve"> columns with this data.</w:t>
      </w:r>
    </w:p>
    <w:p w:rsidR="00EA35D5" w:rsidRPr="00F04F03" w:rsidRDefault="00EA35D5" w:rsidP="00EA35D5">
      <w:pPr>
        <w:numPr>
          <w:ilvl w:val="0"/>
          <w:numId w:val="3"/>
        </w:numPr>
        <w:tabs>
          <w:tab w:val="left" w:pos="220"/>
          <w:tab w:val="left" w:pos="720"/>
        </w:tabs>
        <w:autoSpaceDE w:val="0"/>
        <w:autoSpaceDN w:val="0"/>
        <w:adjustRightInd w:val="0"/>
        <w:ind w:hanging="720"/>
        <w:rPr>
          <w:rFonts w:ascii="Verdana" w:hAnsi="Verdana" w:cs="Helvetica Neue"/>
          <w:color w:val="1B1F22"/>
        </w:rPr>
      </w:pPr>
      <w:r w:rsidRPr="003E3B18">
        <w:rPr>
          <w:rFonts w:ascii="Verdana" w:hAnsi="Verdana" w:cs="Helvetica Neue"/>
          <w:b/>
          <w:color w:val="FF0000"/>
        </w:rPr>
        <w:t>Add up each of the values</w:t>
      </w:r>
      <w:r w:rsidRPr="003E3B18">
        <w:rPr>
          <w:rFonts w:ascii="Verdana" w:hAnsi="Verdana" w:cs="Helvetica Neue"/>
          <w:color w:val="FF0000"/>
        </w:rPr>
        <w:t xml:space="preserve"> </w:t>
      </w:r>
      <w:r w:rsidRPr="00F04F03">
        <w:rPr>
          <w:rFonts w:ascii="Verdana" w:hAnsi="Verdana" w:cs="Helvetica Neue"/>
          <w:color w:val="1B1F22"/>
        </w:rPr>
        <w:t xml:space="preserve">in the </w:t>
      </w:r>
      <w:r w:rsidRPr="00F04F03">
        <w:rPr>
          <w:rFonts w:ascii="Verdana" w:hAnsi="Verdana" w:cs="Consolas"/>
          <w:color w:val="1B1F22"/>
        </w:rPr>
        <w:t>Number Successful</w:t>
      </w:r>
      <w:r w:rsidRPr="00F04F03">
        <w:rPr>
          <w:rFonts w:ascii="Verdana" w:hAnsi="Verdana" w:cs="Helvetica Neue"/>
          <w:color w:val="1B1F22"/>
        </w:rPr>
        <w:t xml:space="preserve">, </w:t>
      </w:r>
      <w:r w:rsidRPr="00F04F03">
        <w:rPr>
          <w:rFonts w:ascii="Verdana" w:hAnsi="Verdana" w:cs="Consolas"/>
          <w:color w:val="1B1F22"/>
        </w:rPr>
        <w:t>Number Failed</w:t>
      </w:r>
      <w:r w:rsidRPr="00F04F03">
        <w:rPr>
          <w:rFonts w:ascii="Verdana" w:hAnsi="Verdana" w:cs="Helvetica Neue"/>
          <w:color w:val="1B1F22"/>
        </w:rPr>
        <w:t xml:space="preserve">, and </w:t>
      </w:r>
      <w:r w:rsidRPr="00F04F03">
        <w:rPr>
          <w:rFonts w:ascii="Verdana" w:hAnsi="Verdana" w:cs="Consolas"/>
          <w:color w:val="1B1F22"/>
        </w:rPr>
        <w:t>Number Canceled</w:t>
      </w:r>
      <w:r w:rsidRPr="00F04F03">
        <w:rPr>
          <w:rFonts w:ascii="Verdana" w:hAnsi="Verdana" w:cs="Helvetica Neue"/>
          <w:color w:val="1B1F22"/>
        </w:rPr>
        <w:t xml:space="preserve"> columns to populate the </w:t>
      </w:r>
      <w:r w:rsidRPr="00F04F03">
        <w:rPr>
          <w:rFonts w:ascii="Verdana" w:hAnsi="Verdana" w:cs="Consolas"/>
          <w:color w:val="1B1F22"/>
        </w:rPr>
        <w:t>Total Projects</w:t>
      </w:r>
      <w:r w:rsidRPr="00F04F03">
        <w:rPr>
          <w:rFonts w:ascii="Verdana" w:hAnsi="Verdana" w:cs="Helvetica Neue"/>
          <w:color w:val="1B1F22"/>
        </w:rPr>
        <w:t xml:space="preserve"> column. Then, using a </w:t>
      </w:r>
      <w:r w:rsidRPr="00F04F03">
        <w:rPr>
          <w:rFonts w:ascii="Verdana" w:hAnsi="Verdana" w:cs="Helvetica Neue"/>
          <w:color w:val="1B1F22"/>
        </w:rPr>
        <w:lastRenderedPageBreak/>
        <w:t>mathematical formula, find the percentage of projects that were successful, failed, or canceled per goal range.</w:t>
      </w:r>
    </w:p>
    <w:p w:rsidR="00EA35D5" w:rsidRPr="00F04F03" w:rsidRDefault="00EA35D5" w:rsidP="00EA35D5">
      <w:pPr>
        <w:numPr>
          <w:ilvl w:val="0"/>
          <w:numId w:val="3"/>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Create a line chart that graphs the relationship between a goal's amount and its chances at success, failure, or cancellation.</w:t>
      </w:r>
    </w:p>
    <w:p w:rsidR="00EA35D5" w:rsidRPr="00F04F03" w:rsidRDefault="00EA35D5" w:rsidP="00EA35D5">
      <w:pPr>
        <w:autoSpaceDE w:val="0"/>
        <w:autoSpaceDN w:val="0"/>
        <w:adjustRightInd w:val="0"/>
        <w:rPr>
          <w:rFonts w:ascii="Verdana" w:hAnsi="Verdana" w:cs="Helvetica Neue"/>
          <w:b/>
          <w:bCs/>
          <w:color w:val="0A4DCC"/>
        </w:rPr>
      </w:pPr>
    </w:p>
    <w:p w:rsidR="00EA35D5" w:rsidRPr="00F04F03" w:rsidRDefault="00EA35D5" w:rsidP="00EA35D5">
      <w:pPr>
        <w:autoSpaceDE w:val="0"/>
        <w:autoSpaceDN w:val="0"/>
        <w:adjustRightInd w:val="0"/>
        <w:rPr>
          <w:rFonts w:ascii="Verdana" w:hAnsi="Verdana" w:cs="Helvetica Neue"/>
          <w:b/>
          <w:bCs/>
          <w:color w:val="1B1F22"/>
        </w:rPr>
      </w:pPr>
      <w:r w:rsidRPr="00F04F03">
        <w:rPr>
          <w:rFonts w:ascii="Verdana" w:hAnsi="Verdana" w:cs="Helvetica Neue"/>
          <w:b/>
          <w:bCs/>
          <w:color w:val="1B1F22"/>
        </w:rPr>
        <w:t>Submission</w:t>
      </w:r>
    </w:p>
    <w:p w:rsidR="00EA35D5" w:rsidRPr="00F04F03" w:rsidRDefault="00EA35D5" w:rsidP="00EA35D5">
      <w:pPr>
        <w:numPr>
          <w:ilvl w:val="0"/>
          <w:numId w:val="4"/>
        </w:numPr>
        <w:tabs>
          <w:tab w:val="left" w:pos="220"/>
          <w:tab w:val="left" w:pos="720"/>
        </w:tabs>
        <w:autoSpaceDE w:val="0"/>
        <w:autoSpaceDN w:val="0"/>
        <w:adjustRightInd w:val="0"/>
        <w:ind w:hanging="720"/>
        <w:rPr>
          <w:rFonts w:ascii="Verdana" w:hAnsi="Verdana" w:cs="Helvetica Neue"/>
          <w:color w:val="1B1F22"/>
        </w:rPr>
      </w:pPr>
      <w:r w:rsidRPr="00F04F03">
        <w:rPr>
          <w:rFonts w:ascii="Verdana" w:hAnsi="Verdana" w:cs="Helvetica Neue"/>
          <w:color w:val="1B1F22"/>
        </w:rPr>
        <w:t xml:space="preserve">To submit your homework, upload the solution and files to a GitHub repo, Dropbox, or Google Drive and submit the link to </w:t>
      </w:r>
      <w:hyperlink r:id="rId18" w:history="1">
        <w:r w:rsidRPr="00F04F03">
          <w:rPr>
            <w:rFonts w:ascii="Verdana" w:hAnsi="Verdana" w:cs="Helvetica Neue"/>
            <w:color w:val="0A4DCC"/>
          </w:rPr>
          <w:t>https://bootcampspot.com/</w:t>
        </w:r>
      </w:hyperlink>
      <w:r w:rsidRPr="00F04F03">
        <w:rPr>
          <w:rFonts w:ascii="Verdana" w:hAnsi="Verdana" w:cs="Helvetica Neue"/>
          <w:color w:val="1B1F22"/>
        </w:rPr>
        <w:t>.</w:t>
      </w:r>
    </w:p>
    <w:p w:rsidR="00EA35D5" w:rsidRPr="00F04F03" w:rsidRDefault="00EA35D5" w:rsidP="00EA35D5">
      <w:pPr>
        <w:autoSpaceDE w:val="0"/>
        <w:autoSpaceDN w:val="0"/>
        <w:adjustRightInd w:val="0"/>
        <w:rPr>
          <w:rFonts w:ascii="Verdana" w:hAnsi="Verdana" w:cs="Helvetica Neue"/>
          <w:color w:val="1B1F22"/>
        </w:rPr>
      </w:pPr>
    </w:p>
    <w:p w:rsidR="00C33A61" w:rsidRPr="00F04F03" w:rsidRDefault="00C33A61">
      <w:pPr>
        <w:rPr>
          <w:rFonts w:ascii="Verdana" w:hAnsi="Verdana"/>
        </w:rPr>
      </w:pPr>
    </w:p>
    <w:sectPr w:rsidR="00C33A61" w:rsidRPr="00F04F03" w:rsidSect="00EA35D5">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D5"/>
    <w:rsid w:val="00150AA8"/>
    <w:rsid w:val="001F6955"/>
    <w:rsid w:val="00212507"/>
    <w:rsid w:val="00232BFD"/>
    <w:rsid w:val="003243D9"/>
    <w:rsid w:val="00330835"/>
    <w:rsid w:val="003E3B18"/>
    <w:rsid w:val="003E7B08"/>
    <w:rsid w:val="00447217"/>
    <w:rsid w:val="0047541E"/>
    <w:rsid w:val="00543BC0"/>
    <w:rsid w:val="00592865"/>
    <w:rsid w:val="00754D4C"/>
    <w:rsid w:val="007A2890"/>
    <w:rsid w:val="00813D38"/>
    <w:rsid w:val="008D1825"/>
    <w:rsid w:val="00937481"/>
    <w:rsid w:val="009B5C6F"/>
    <w:rsid w:val="00A464D2"/>
    <w:rsid w:val="00A57347"/>
    <w:rsid w:val="00AC6898"/>
    <w:rsid w:val="00AE03D5"/>
    <w:rsid w:val="00B50505"/>
    <w:rsid w:val="00B66FF2"/>
    <w:rsid w:val="00B777FA"/>
    <w:rsid w:val="00C33A61"/>
    <w:rsid w:val="00C4621C"/>
    <w:rsid w:val="00C961E9"/>
    <w:rsid w:val="00CB0DF3"/>
    <w:rsid w:val="00CF2384"/>
    <w:rsid w:val="00D24A44"/>
    <w:rsid w:val="00D27880"/>
    <w:rsid w:val="00D513B5"/>
    <w:rsid w:val="00D64D4D"/>
    <w:rsid w:val="00D80B4A"/>
    <w:rsid w:val="00E472A8"/>
    <w:rsid w:val="00EA35D5"/>
    <w:rsid w:val="00EA4F66"/>
    <w:rsid w:val="00F04F03"/>
    <w:rsid w:val="00F54D51"/>
    <w:rsid w:val="00F7214C"/>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6E6B-7F4A-8944-8FEE-8952E34C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eadsheetpage.com/index.php/tip/converting_unix_timestamps/" TargetMode="External"/><Relationship Id="rId18" Type="http://schemas.openxmlformats.org/officeDocument/2006/relationships/hyperlink" Target="https://bootcampspot.com/" TargetMode="External"/><Relationship Id="rId3" Type="http://schemas.openxmlformats.org/officeDocument/2006/relationships/settings" Target="settings.xml"/><Relationship Id="rId7" Type="http://schemas.openxmlformats.org/officeDocument/2006/relationships/hyperlink" Target="https://github.com/UCF-Coding-Boot-Camp/UCFLM20190409DATA/blob/master/Homework/01-Excel/Instructions/Images/CategoryStats.PNG" TargetMode="External"/><Relationship Id="rId12" Type="http://schemas.openxmlformats.org/officeDocument/2006/relationships/hyperlink" Target="http://spreadsheetpage.com/index.php/tip/converting_unix_timestamp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UCF-Coding-Boot-Camp/UCFLM20190409DATA/blob/master/Homework/01-Excel/Instructions/Images/GoalOutcomes.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readsheetpage.com/index.php/tip/converting_unix_timestamps/" TargetMode="External"/><Relationship Id="rId5" Type="http://schemas.openxmlformats.org/officeDocument/2006/relationships/hyperlink" Target="https://github.com/UCF-Coding-Boot-Camp/UCFLM20190409DATA/blob/master/Homework/01-Excel/Instructions/Images/FullTable.PNG" TargetMode="Externa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CF-Coding-Boot-Camp/UCFLM20190409DATA/blob/master/Homework/01-Excel/Instructions/Images/SubcategoryStats.PNG" TargetMode="External"/><Relationship Id="rId14" Type="http://schemas.openxmlformats.org/officeDocument/2006/relationships/hyperlink" Target="https://github.com/UCF-Coding-Boot-Camp/UCFLM20190409DATA/blob/master/Homework/01-Excel/Instructions/Images/LaunchDateOutcom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2019-05-25T21:58:00Z</dcterms:created>
  <dcterms:modified xsi:type="dcterms:W3CDTF">2019-06-06T01:33:00Z</dcterms:modified>
</cp:coreProperties>
</file>